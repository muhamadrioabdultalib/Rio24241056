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numPr>
          <w:ilvl w:val="0"/>
          <w:numId w:val="0"/>
        </w:numPr>
        <w:ind w:left="360" w:firstLine="0"/>
        <w:jc w:val="center"/>
        <w:rPr>
          <w:b/>
          <w:bCs/>
          <w:sz w:val="36"/>
          <w:szCs w:val="36"/>
        </w:rPr>
      </w:pPr>
      <w:bookmarkStart w:id="0" w:name="_GoBack"/>
      <w:bookmarkEnd w:id="0"/>
      <w:r>
        <w:rPr>
          <w:b/>
          <w:bCs/>
          <w:sz w:val="36"/>
          <w:szCs w:val="36"/>
          <w:lang w:val="en-US"/>
        </w:rPr>
        <w:t>Laporan</w:t>
      </w:r>
    </w:p>
    <w:p>
      <w:pPr>
        <w:pStyle w:val="style0"/>
        <w:numPr>
          <w:ilvl w:val="0"/>
          <w:numId w:val="0"/>
        </w:numPr>
        <w:ind w:left="360" w:firstLine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Algoritma dan Pemrograman</w:t>
      </w:r>
    </w:p>
    <w:p>
      <w:pPr>
        <w:pStyle w:val="style0"/>
        <w:numPr>
          <w:ilvl w:val="0"/>
          <w:numId w:val="0"/>
        </w:numPr>
        <w:ind w:left="360" w:firstLine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Modul 1 dan 2</w:t>
      </w:r>
    </w:p>
    <w:p>
      <w:pPr>
        <w:pStyle w:val="style0"/>
        <w:numPr>
          <w:ilvl w:val="0"/>
          <w:numId w:val="0"/>
        </w:numPr>
        <w:ind w:left="360" w:firstLine="0"/>
        <w:jc w:val="center"/>
        <w:rPr>
          <w:b/>
          <w:bCs/>
          <w:sz w:val="36"/>
          <w:szCs w:val="36"/>
        </w:rPr>
      </w:pPr>
    </w:p>
    <w:p>
      <w:pPr>
        <w:pStyle w:val="style0"/>
        <w:numPr>
          <w:ilvl w:val="0"/>
          <w:numId w:val="0"/>
        </w:numPr>
        <w:ind w:left="360" w:firstLine="0"/>
        <w:jc w:val="center"/>
        <w:rPr>
          <w:b/>
          <w:bCs/>
          <w:sz w:val="44"/>
          <w:szCs w:val="44"/>
        </w:rPr>
      </w:pPr>
      <w:r>
        <w:rPr/>
        <w:drawing>
          <wp:inline distL="0" distT="0" distB="0" distR="0">
            <wp:extent cx="3027473" cy="302747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27473" cy="30274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ind w:left="0" w:leftChars="0" w:firstLine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NAMA : Muhamad Rio Abdul Talib</w:t>
      </w:r>
    </w:p>
    <w:p>
      <w:pPr>
        <w:pStyle w:val="style0"/>
        <w:numPr>
          <w:ilvl w:val="0"/>
          <w:numId w:val="0"/>
        </w:numPr>
        <w:ind w:left="0" w:leftChars="0" w:firstLine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NIM : 24241056</w:t>
      </w:r>
    </w:p>
    <w:p>
      <w:pPr>
        <w:pStyle w:val="style0"/>
        <w:numPr>
          <w:ilvl w:val="0"/>
          <w:numId w:val="0"/>
        </w:numPr>
        <w:ind w:left="0" w:leftChars="0" w:firstLine="0"/>
        <w:jc w:val="center"/>
        <w:rPr>
          <w:b/>
          <w:bCs/>
          <w:sz w:val="44"/>
          <w:szCs w:val="44"/>
        </w:rPr>
      </w:pPr>
      <w:r>
        <w:rPr>
          <w:b/>
          <w:bCs/>
          <w:sz w:val="36"/>
          <w:szCs w:val="36"/>
          <w:lang w:val="en-US"/>
        </w:rPr>
        <w:t>PRODI : Pendidikan Teknologi Informasi</w:t>
      </w:r>
    </w:p>
    <w:p>
      <w:pPr>
        <w:pStyle w:val="style0"/>
        <w:numPr>
          <w:ilvl w:val="0"/>
          <w:numId w:val="0"/>
        </w:numPr>
        <w:ind w:left="0" w:leftChars="0" w:firstLine="0"/>
        <w:jc w:val="center"/>
        <w:rPr>
          <w:b/>
          <w:bCs/>
          <w:sz w:val="44"/>
          <w:szCs w:val="44"/>
        </w:rPr>
      </w:pPr>
    </w:p>
    <w:p>
      <w:pPr>
        <w:pStyle w:val="style0"/>
        <w:numPr>
          <w:ilvl w:val="0"/>
          <w:numId w:val="0"/>
        </w:numPr>
        <w:ind w:left="0" w:leftChars="0" w:firstLine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PROGRAM STUDI TEKNOLOGI PENDIDIKAN FAKULTAS SAINS, TEKNIK DAN TERAPAN (FSTT) UNIVERSITAS PENDIDIKAN MANDALIKA TAHUN 2024</w:t>
      </w:r>
    </w:p>
    <w:p>
      <w:pPr>
        <w:pStyle w:val="style0"/>
        <w:numPr>
          <w:ilvl w:val="0"/>
          <w:numId w:val="0"/>
        </w:numPr>
        <w:jc w:val="center"/>
        <w:rPr>
          <w:b/>
          <w:bCs/>
          <w:sz w:val="18"/>
          <w:szCs w:val="18"/>
          <w:lang w:val="en-US"/>
        </w:rPr>
      </w:pPr>
      <w:r>
        <w:rPr>
          <w:b/>
          <w:bCs/>
          <w:sz w:val="21"/>
          <w:szCs w:val="21"/>
          <w:lang w:val="en-US"/>
        </w:rPr>
        <w:t>Modul 1</w:t>
      </w:r>
    </w:p>
    <w:p>
      <w:pPr>
        <w:pStyle w:val="style179"/>
        <w:numPr>
          <w:ilvl w:val="0"/>
          <w:numId w:val="2"/>
        </w:numPr>
        <w:jc w:val="left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Menentukan bilangan genap atau ganjil</w:t>
      </w:r>
    </w:p>
    <w:p>
      <w:pPr>
        <w:pStyle w:val="style179"/>
        <w:numPr>
          <w:ilvl w:val="0"/>
          <w:numId w:val="1"/>
        </w:numPr>
        <w:jc w:val="left"/>
        <w:rPr>
          <w:b w:val="false"/>
          <w:bCs w:val="false"/>
          <w:sz w:val="20"/>
          <w:szCs w:val="20"/>
          <w:lang w:val="en-US"/>
        </w:rPr>
      </w:pPr>
      <w:r>
        <w:rPr>
          <w:b w:val="false"/>
          <w:bCs w:val="false"/>
          <w:sz w:val="20"/>
          <w:szCs w:val="20"/>
          <w:lang w:val="en-US"/>
        </w:rPr>
        <w:t>Input: Minta pengguna untuk memasukkan sebuah bilangan.</w:t>
      </w:r>
    </w:p>
    <w:p>
      <w:pPr>
        <w:pStyle w:val="style179"/>
        <w:numPr>
          <w:ilvl w:val="0"/>
          <w:numId w:val="1"/>
        </w:numPr>
        <w:jc w:val="left"/>
        <w:rPr>
          <w:b w:val="false"/>
          <w:bCs w:val="false"/>
          <w:sz w:val="20"/>
          <w:szCs w:val="20"/>
          <w:lang w:val="en-US"/>
        </w:rPr>
      </w:pPr>
      <w:r>
        <w:rPr>
          <w:b w:val="false"/>
          <w:bCs w:val="false"/>
          <w:sz w:val="20"/>
          <w:szCs w:val="20"/>
          <w:lang w:val="en-US"/>
        </w:rPr>
        <w:t>Ambil bilangan yang dimasukkan</w:t>
      </w:r>
    </w:p>
    <w:p>
      <w:pPr>
        <w:pStyle w:val="style179"/>
        <w:numPr>
          <w:ilvl w:val="0"/>
          <w:numId w:val="1"/>
        </w:numPr>
        <w:jc w:val="lef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Hitung sisa hasil bagi bilangan dibagi 2 jika sisa hasil bagi adalah 0 maka, bilangan adalah genap dan jika sisa hasil bagi adalah 1 maka, bilangan adalah ganjil.</w:t>
      </w:r>
    </w:p>
    <w:p>
      <w:pPr>
        <w:pStyle w:val="style179"/>
        <w:numPr>
          <w:ilvl w:val="0"/>
          <w:numId w:val="1"/>
        </w:numPr>
        <w:jc w:val="lef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Output: Tampilkan hasil kepada pengguna:</w:t>
      </w:r>
    </w:p>
    <w:p>
      <w:pPr>
        <w:pStyle w:val="style179"/>
        <w:numPr>
          <w:ilvl w:val="0"/>
          <w:numId w:val="1"/>
        </w:numPr>
        <w:jc w:val="lef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Jika bilangan genap, tampilkan "Bilangan ini adalah genap."</w:t>
      </w:r>
    </w:p>
    <w:p>
      <w:pPr>
        <w:pStyle w:val="style179"/>
        <w:numPr>
          <w:ilvl w:val="0"/>
          <w:numId w:val="1"/>
        </w:numPr>
        <w:jc w:val="lef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Jika bilangan ganjil, tampilkan "Bilangan ini adalah ganjil."</w:t>
      </w:r>
    </w:p>
    <w:p>
      <w:pPr>
        <w:pStyle w:val="style179"/>
        <w:numPr>
          <w:ilvl w:val="0"/>
          <w:numId w:val="1"/>
        </w:numPr>
        <w:jc w:val="lef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Selesai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sz w:val="20"/>
          <w:szCs w:val="20"/>
        </w:rPr>
      </w:pPr>
    </w:p>
    <w:p>
      <w:pPr>
        <w:pStyle w:val="style179"/>
        <w:numPr>
          <w:ilvl w:val="0"/>
          <w:numId w:val="3"/>
        </w:numPr>
        <w:jc w:val="left"/>
        <w:rPr>
          <w:b w:val="false"/>
          <w:bCs w:val="false"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>Menentukan rute jalur terpendek</w:t>
      </w:r>
    </w:p>
    <w:p>
      <w:pPr>
        <w:pStyle w:val="style179"/>
        <w:numPr>
          <w:ilvl w:val="0"/>
          <w:numId w:val="4"/>
        </w:numPr>
        <w:jc w:val="lef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Tentukan Rute: Identifikasi dua rute yang akan dibandingkan, sebut Rute A dan Rute B.</w:t>
      </w:r>
    </w:p>
    <w:p>
      <w:pPr>
        <w:pStyle w:val="style179"/>
        <w:numPr>
          <w:ilvl w:val="0"/>
          <w:numId w:val="4"/>
        </w:numPr>
        <w:jc w:val="lef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Kumpulkan Data: Catat jarak atau waktu tempuh masing-masing rute. Ini bisa dalam bentuk angka yang mewakili kilometer atau menit.</w:t>
      </w:r>
    </w:p>
    <w:p>
      <w:pPr>
        <w:pStyle w:val="style179"/>
        <w:numPr>
          <w:ilvl w:val="0"/>
          <w:numId w:val="4"/>
        </w:numPr>
        <w:jc w:val="lef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Bandingkan Jarak/Waktu.</w:t>
      </w:r>
    </w:p>
    <w:p>
      <w:pPr>
        <w:pStyle w:val="style179"/>
        <w:numPr>
          <w:ilvl w:val="0"/>
          <w:numId w:val="0"/>
        </w:numPr>
        <w:ind w:left="720" w:firstLine="0"/>
        <w:jc w:val="lef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Jika jarak/waktu Rute A lebih kecil dari Rute B, maka Rute A adalah rute terpendek.</w:t>
      </w:r>
    </w:p>
    <w:p>
      <w:pPr>
        <w:pStyle w:val="style179"/>
        <w:numPr>
          <w:ilvl w:val="0"/>
          <w:numId w:val="4"/>
        </w:numPr>
        <w:jc w:val="lef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Tampilkan Hasil: Umumkan rute mana yang lebih pendek atau jika keduanya sama.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sz w:val="20"/>
          <w:szCs w:val="20"/>
        </w:rPr>
      </w:pPr>
    </w:p>
    <w:p>
      <w:pPr>
        <w:pStyle w:val="style179"/>
        <w:numPr>
          <w:ilvl w:val="0"/>
          <w:numId w:val="5"/>
        </w:numPr>
        <w:jc w:val="left"/>
        <w:rPr>
          <w:b w:val="false"/>
          <w:bCs w:val="false"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>Mengurutkan 3 bilangan mulai dari yang terkecil sampai yang terbesar</w:t>
      </w:r>
    </w:p>
    <w:p>
      <w:pPr>
        <w:pStyle w:val="style179"/>
        <w:numPr>
          <w:ilvl w:val="0"/>
          <w:numId w:val="6"/>
        </w:numPr>
        <w:jc w:val="left"/>
        <w:rPr>
          <w:b w:val="false"/>
          <w:bCs w:val="false"/>
          <w:sz w:val="20"/>
          <w:szCs w:val="20"/>
          <w:lang w:val="en-US"/>
        </w:rPr>
      </w:pPr>
      <w:r>
        <w:rPr>
          <w:b w:val="false"/>
          <w:bCs w:val="false"/>
          <w:sz w:val="20"/>
          <w:szCs w:val="20"/>
          <w:lang w:val="en-US"/>
        </w:rPr>
        <w:t>Input: Minta pengguna untuk memasukkan tiga bilangan. Simpan bilangan tersebut dalam variabel A, B, dan C.</w:t>
      </w:r>
    </w:p>
    <w:p>
      <w:pPr>
        <w:pStyle w:val="style179"/>
        <w:numPr>
          <w:ilvl w:val="0"/>
          <w:numId w:val="6"/>
        </w:numPr>
        <w:jc w:val="lef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Bandingkan Bilangan</w:t>
      </w:r>
    </w:p>
    <w:p>
      <w:pPr>
        <w:pStyle w:val="style179"/>
        <w:numPr>
          <w:ilvl w:val="0"/>
          <w:numId w:val="7"/>
        </w:numPr>
        <w:jc w:val="lef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Jika A lebih besar dari B, tukar nilai A dan B.</w:t>
      </w:r>
    </w:p>
    <w:p>
      <w:pPr>
        <w:pStyle w:val="style179"/>
        <w:numPr>
          <w:ilvl w:val="0"/>
          <w:numId w:val="7"/>
        </w:numPr>
        <w:jc w:val="lef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Jika A lebih besar dari C, tukar nilai A dan C.</w:t>
      </w:r>
    </w:p>
    <w:p>
      <w:pPr>
        <w:pStyle w:val="style179"/>
        <w:numPr>
          <w:ilvl w:val="0"/>
          <w:numId w:val="7"/>
        </w:numPr>
        <w:jc w:val="lef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Jika B lebih besar dari C, tukar nilai B dan C.</w:t>
      </w:r>
    </w:p>
    <w:p>
      <w:pPr>
        <w:pStyle w:val="style179"/>
        <w:numPr>
          <w:ilvl w:val="0"/>
          <w:numId w:val="6"/>
        </w:numPr>
        <w:jc w:val="lef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Output: Setelah proses perbandingan dan penukaran selesai, bilangan A, B, dan C sekarang terurut dari yang terkecil hingga yang terbesar.</w:t>
      </w:r>
    </w:p>
    <w:p>
      <w:pPr>
        <w:pStyle w:val="style179"/>
        <w:numPr>
          <w:ilvl w:val="0"/>
          <w:numId w:val="6"/>
        </w:numPr>
        <w:jc w:val="lef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Tampilkan: Tampilkan bilangan A, B, dan C sebagai hasil akhir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sz w:val="22"/>
          <w:szCs w:val="22"/>
        </w:rPr>
      </w:pPr>
    </w:p>
    <w:p>
      <w:pPr>
        <w:pStyle w:val="style0"/>
        <w:numPr>
          <w:ilvl w:val="0"/>
          <w:numId w:val="0"/>
        </w:num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>Modul 2A</w:t>
      </w:r>
    </w:p>
    <w:p>
      <w:pPr>
        <w:pStyle w:val="style0"/>
        <w:numPr>
          <w:ilvl w:val="0"/>
          <w:numId w:val="0"/>
        </w:numPr>
        <w:jc w:val="left"/>
        <w:rPr/>
      </w:pPr>
      <w:r>
        <w:rPr>
          <w:b/>
          <w:bCs/>
          <w:sz w:val="20"/>
          <w:szCs w:val="20"/>
          <w:lang w:val="en-US"/>
        </w:rPr>
        <w:t>1.Menentukan bilangan ganjil dan genap</w:t>
      </w:r>
    </w:p>
    <w:p>
      <w:pPr>
        <w:pStyle w:val="style0"/>
        <w:numPr>
          <w:ilvl w:val="0"/>
          <w:numId w:val="0"/>
        </w:numPr>
        <w:ind w:left="0" w:leftChars="0" w:firstLine="0"/>
        <w:jc w:val="left"/>
        <w:rPr>
          <w:b/>
          <w:bCs/>
          <w:sz w:val="20"/>
          <w:szCs w:val="20"/>
          <w:lang w:val="en-US"/>
        </w:rPr>
      </w:pPr>
      <w:r>
        <w:rPr/>
        <w:drawing>
          <wp:inline distL="0" distT="0" distB="0" distR="0">
            <wp:extent cx="1716047" cy="4118514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16047" cy="41185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ind w:left="0" w:leftChars="0" w:firstLine="0"/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>2.Menentukan Rute Jalur Pendek</w:t>
      </w:r>
    </w:p>
    <w:p>
      <w:pPr>
        <w:pStyle w:val="style0"/>
        <w:numPr>
          <w:ilvl w:val="0"/>
          <w:numId w:val="0"/>
        </w:numPr>
        <w:ind w:left="0" w:leftChars="0" w:firstLine="0"/>
        <w:jc w:val="left"/>
        <w:rPr>
          <w:b w:val="false"/>
          <w:bCs w:val="false"/>
          <w:sz w:val="20"/>
          <w:szCs w:val="20"/>
        </w:rPr>
      </w:pPr>
      <w:r>
        <w:rPr/>
        <w:drawing>
          <wp:inline distL="0" distT="0" distB="0" distR="0">
            <wp:extent cx="4808640" cy="1720332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08640" cy="17203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ind w:left="0" w:leftChars="0" w:firstLine="0"/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>3.Mengurutkan 3 bilangan dari yang terkecil sampai besar</w:t>
      </w:r>
    </w:p>
    <w:p>
      <w:pPr>
        <w:pStyle w:val="style0"/>
        <w:numPr>
          <w:ilvl w:val="0"/>
          <w:numId w:val="0"/>
        </w:numPr>
        <w:ind w:left="0" w:leftChars="0" w:firstLine="0"/>
        <w:jc w:val="left"/>
        <w:rPr>
          <w:b w:val="false"/>
          <w:bCs w:val="false"/>
          <w:sz w:val="20"/>
          <w:szCs w:val="20"/>
        </w:rPr>
      </w:pPr>
      <w:r>
        <w:rPr/>
        <w:drawing>
          <wp:inline distL="0" distT="0" distB="0" distR="0">
            <wp:extent cx="2971800" cy="5500048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500048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6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8">
    <w:nsid w:val="00000008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9">
    <w:nsid w:val="00000009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281</Words>
  <Characters>1550</Characters>
  <Application>WPS Office</Application>
  <Paragraphs>43</Paragraphs>
  <CharactersWithSpaces>1797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2024-10-05T06:37:41Z</dcterms:created>
  <dc:creator>V2332</dc:creator>
  <lastModifiedBy>V2332</lastModifiedBy>
  <dcterms:modified xsi:type="dcterms:W3CDTF">2024-10-06T04:44:16Z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b3313d53d1ca4cf6b7cd845413443db7</vt:lpwstr>
  </property>
</Properties>
</file>